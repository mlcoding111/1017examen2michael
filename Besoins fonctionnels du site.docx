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99E29" w14:textId="75CC68B3" w:rsidR="00A9204E" w:rsidRDefault="00DD4779" w:rsidP="00DD4779">
      <w:pPr>
        <w:pStyle w:val="Title"/>
        <w:jc w:val="center"/>
        <w:rPr>
          <w:rFonts w:ascii="Khmer UI" w:hAnsi="Khmer UI" w:cs="Khmer UI"/>
          <w:b/>
          <w:bCs/>
          <w:sz w:val="44"/>
          <w:szCs w:val="44"/>
          <w:lang w:val="fr-CA"/>
        </w:rPr>
      </w:pPr>
      <w:r w:rsidRPr="00DD4779">
        <w:rPr>
          <w:rFonts w:ascii="Khmer UI" w:hAnsi="Khmer UI" w:cs="Khmer UI"/>
          <w:b/>
          <w:bCs/>
          <w:sz w:val="44"/>
          <w:szCs w:val="44"/>
          <w:lang w:val="fr-CA"/>
        </w:rPr>
        <w:t>Besoins fonctionnels du site</w:t>
      </w:r>
    </w:p>
    <w:p w14:paraId="3DD98739" w14:textId="5D257AA2" w:rsidR="00DD4779" w:rsidRDefault="00DD4779" w:rsidP="00DD4779">
      <w:pPr>
        <w:rPr>
          <w:lang w:val="fr-CA"/>
        </w:rPr>
      </w:pPr>
    </w:p>
    <w:p w14:paraId="01DE8C65" w14:textId="54837762" w:rsidR="00DD4779" w:rsidRPr="00DD4779" w:rsidRDefault="00DD4779" w:rsidP="00DD4779">
      <w:pPr>
        <w:pStyle w:val="Heading1"/>
        <w:rPr>
          <w:sz w:val="40"/>
          <w:szCs w:val="40"/>
          <w:lang w:val="fr-CA"/>
        </w:rPr>
      </w:pPr>
      <w:r w:rsidRPr="00DD4779">
        <w:rPr>
          <w:sz w:val="40"/>
          <w:szCs w:val="40"/>
          <w:lang w:val="fr-CA"/>
        </w:rPr>
        <w:t>Navigation :</w:t>
      </w:r>
    </w:p>
    <w:p w14:paraId="5A7A85AB" w14:textId="3BF7E663" w:rsidR="00DD4779" w:rsidRDefault="00DD4779" w:rsidP="00DD4779">
      <w:pPr>
        <w:rPr>
          <w:lang w:val="fr-CA"/>
        </w:rPr>
      </w:pPr>
    </w:p>
    <w:p w14:paraId="304E37BC" w14:textId="43BD03FC" w:rsidR="00DD4779" w:rsidRDefault="00DD4779" w:rsidP="00DD4779">
      <w:pPr>
        <w:rPr>
          <w:lang w:val="fr-CA"/>
        </w:rPr>
      </w:pPr>
    </w:p>
    <w:p w14:paraId="188C5244" w14:textId="2EFDE2D1" w:rsidR="00DD4779" w:rsidRDefault="00DD4779" w:rsidP="00DD4779">
      <w:pPr>
        <w:pStyle w:val="ListParagraph"/>
        <w:numPr>
          <w:ilvl w:val="0"/>
          <w:numId w:val="24"/>
        </w:numPr>
        <w:rPr>
          <w:sz w:val="24"/>
          <w:szCs w:val="24"/>
          <w:lang w:val="fr-CA"/>
        </w:rPr>
      </w:pPr>
      <w:r w:rsidRPr="00DD4779">
        <w:rPr>
          <w:b/>
          <w:bCs/>
          <w:sz w:val="24"/>
          <w:szCs w:val="24"/>
          <w:lang w:val="fr-CA"/>
        </w:rPr>
        <w:t>Accueil </w:t>
      </w:r>
      <w:r w:rsidRPr="00DD4779">
        <w:rPr>
          <w:sz w:val="24"/>
          <w:szCs w:val="24"/>
          <w:lang w:val="fr-CA"/>
        </w:rPr>
        <w:t xml:space="preserve">: Contient un bref </w:t>
      </w:r>
      <w:r w:rsidR="0011017F" w:rsidRPr="00DD4779">
        <w:rPr>
          <w:sz w:val="24"/>
          <w:szCs w:val="24"/>
          <w:lang w:val="fr-CA"/>
        </w:rPr>
        <w:t>r</w:t>
      </w:r>
      <w:r w:rsidR="0011017F">
        <w:rPr>
          <w:sz w:val="24"/>
          <w:szCs w:val="24"/>
          <w:lang w:val="fr-CA"/>
        </w:rPr>
        <w:t>ésumé</w:t>
      </w:r>
      <w:r w:rsidRPr="00DD4779">
        <w:rPr>
          <w:sz w:val="24"/>
          <w:szCs w:val="24"/>
          <w:lang w:val="fr-CA"/>
        </w:rPr>
        <w:t xml:space="preserve"> pour savoir qui je suis, c’est quoi mes « </w:t>
      </w:r>
      <w:r w:rsidRPr="003F299D">
        <w:rPr>
          <w:i/>
          <w:iCs/>
          <w:sz w:val="24"/>
          <w:szCs w:val="24"/>
          <w:lang w:val="fr-CA"/>
        </w:rPr>
        <w:t>skills </w:t>
      </w:r>
      <w:r w:rsidRPr="00DD4779">
        <w:rPr>
          <w:sz w:val="24"/>
          <w:szCs w:val="24"/>
          <w:lang w:val="fr-CA"/>
        </w:rPr>
        <w:t>» et je travaille avec quel Framework</w:t>
      </w:r>
      <w:r>
        <w:rPr>
          <w:sz w:val="24"/>
          <w:szCs w:val="24"/>
          <w:lang w:val="fr-CA"/>
        </w:rPr>
        <w:t>.</w:t>
      </w:r>
    </w:p>
    <w:p w14:paraId="31D63B5E" w14:textId="77777777" w:rsidR="00DD4779" w:rsidRPr="00DD4779" w:rsidRDefault="00DD4779" w:rsidP="00DD4779">
      <w:pPr>
        <w:rPr>
          <w:sz w:val="24"/>
          <w:szCs w:val="24"/>
          <w:lang w:val="fr-CA"/>
        </w:rPr>
      </w:pPr>
    </w:p>
    <w:p w14:paraId="224737F3" w14:textId="7A83A0A0" w:rsidR="00DD4779" w:rsidRDefault="00DD4779" w:rsidP="00DD4779">
      <w:pPr>
        <w:pStyle w:val="ListParagraph"/>
        <w:numPr>
          <w:ilvl w:val="0"/>
          <w:numId w:val="24"/>
        </w:numPr>
        <w:rPr>
          <w:sz w:val="24"/>
          <w:szCs w:val="24"/>
          <w:lang w:val="fr-CA"/>
        </w:rPr>
      </w:pPr>
      <w:r w:rsidRPr="00DD4779">
        <w:rPr>
          <w:b/>
          <w:bCs/>
          <w:sz w:val="24"/>
          <w:szCs w:val="24"/>
          <w:lang w:val="fr-CA"/>
        </w:rPr>
        <w:t>Contact</w:t>
      </w:r>
      <w:r>
        <w:rPr>
          <w:sz w:val="24"/>
          <w:szCs w:val="24"/>
          <w:lang w:val="fr-CA"/>
        </w:rPr>
        <w:t> : Permet de prendre contact avec le développeur pour diverse</w:t>
      </w:r>
      <w:r w:rsidR="0011017F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raison</w:t>
      </w:r>
      <w:r w:rsidR="0011017F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que l’on peut sélectionner dans la forme pour facilit</w:t>
      </w:r>
      <w:r w:rsidR="0011017F">
        <w:rPr>
          <w:sz w:val="24"/>
          <w:szCs w:val="24"/>
          <w:lang w:val="fr-CA"/>
        </w:rPr>
        <w:t>er</w:t>
      </w:r>
      <w:r>
        <w:rPr>
          <w:sz w:val="24"/>
          <w:szCs w:val="24"/>
          <w:lang w:val="fr-CA"/>
        </w:rPr>
        <w:t xml:space="preserve"> l’échange et la compréhension entre l’</w:t>
      </w:r>
      <w:r w:rsidRPr="00DD4779">
        <w:rPr>
          <w:sz w:val="24"/>
          <w:szCs w:val="24"/>
          <w:lang w:val="fr-CA"/>
        </w:rPr>
        <w:t>émetteur</w:t>
      </w:r>
      <w:r>
        <w:rPr>
          <w:sz w:val="24"/>
          <w:szCs w:val="24"/>
          <w:lang w:val="fr-CA"/>
        </w:rPr>
        <w:t xml:space="preserve"> et le récepteur.</w:t>
      </w:r>
    </w:p>
    <w:p w14:paraId="4B028953" w14:textId="77777777" w:rsidR="00DD4779" w:rsidRPr="0011017F" w:rsidRDefault="00DD4779" w:rsidP="00DD4779">
      <w:pPr>
        <w:pStyle w:val="ListParagraph"/>
        <w:rPr>
          <w:sz w:val="24"/>
          <w:szCs w:val="24"/>
          <w:lang w:val="fr-CA"/>
        </w:rPr>
      </w:pPr>
    </w:p>
    <w:p w14:paraId="47BC6ADB" w14:textId="31736D67" w:rsidR="00DD4779" w:rsidRDefault="00DD4779" w:rsidP="00DD4779">
      <w:pPr>
        <w:pStyle w:val="ListParagraph"/>
        <w:numPr>
          <w:ilvl w:val="0"/>
          <w:numId w:val="24"/>
        </w:numPr>
        <w:rPr>
          <w:sz w:val="24"/>
          <w:szCs w:val="24"/>
          <w:lang w:val="fr-CA"/>
        </w:rPr>
      </w:pPr>
      <w:r w:rsidRPr="00DD4779">
        <w:rPr>
          <w:b/>
          <w:bCs/>
          <w:sz w:val="24"/>
          <w:szCs w:val="24"/>
          <w:lang w:val="fr-CA"/>
        </w:rPr>
        <w:t>Projets</w:t>
      </w:r>
      <w:r>
        <w:rPr>
          <w:sz w:val="24"/>
          <w:szCs w:val="24"/>
          <w:lang w:val="fr-CA"/>
        </w:rPr>
        <w:t> : Contient une liste des projets réalisé</w:t>
      </w:r>
      <w:r w:rsidR="0011017F">
        <w:rPr>
          <w:sz w:val="24"/>
          <w:szCs w:val="24"/>
          <w:lang w:val="fr-CA"/>
        </w:rPr>
        <w:t>s</w:t>
      </w:r>
      <w:r>
        <w:rPr>
          <w:sz w:val="24"/>
          <w:szCs w:val="24"/>
          <w:lang w:val="fr-CA"/>
        </w:rPr>
        <w:t xml:space="preserve"> par le développeur afin de montrer ce que je suis capable de faire.</w:t>
      </w:r>
    </w:p>
    <w:p w14:paraId="1494896F" w14:textId="77777777" w:rsidR="00DD4779" w:rsidRPr="00DD4779" w:rsidRDefault="00DD4779" w:rsidP="00DD4779">
      <w:pPr>
        <w:pStyle w:val="ListParagraph"/>
        <w:rPr>
          <w:sz w:val="24"/>
          <w:szCs w:val="24"/>
          <w:lang w:val="fr-CA"/>
        </w:rPr>
      </w:pPr>
    </w:p>
    <w:p w14:paraId="09B8B6CF" w14:textId="4AC45389" w:rsidR="00DD4779" w:rsidRPr="00DD4779" w:rsidRDefault="00DD4779" w:rsidP="00DD4779">
      <w:pPr>
        <w:pStyle w:val="ListParagraph"/>
        <w:numPr>
          <w:ilvl w:val="0"/>
          <w:numId w:val="24"/>
        </w:numPr>
        <w:rPr>
          <w:sz w:val="24"/>
          <w:szCs w:val="24"/>
          <w:lang w:val="fr-CA"/>
        </w:rPr>
      </w:pPr>
      <w:r>
        <w:rPr>
          <w:b/>
          <w:bCs/>
          <w:sz w:val="24"/>
          <w:szCs w:val="24"/>
          <w:lang w:val="fr-CA"/>
        </w:rPr>
        <w:t>A propos</w:t>
      </w:r>
      <w:r>
        <w:rPr>
          <w:sz w:val="24"/>
          <w:szCs w:val="24"/>
          <w:lang w:val="fr-CA"/>
        </w:rPr>
        <w:t> : Informe l’utilisateur qui a fait cet examen (projet) et dans quel cours.</w:t>
      </w:r>
    </w:p>
    <w:p w14:paraId="65B96640" w14:textId="77777777" w:rsidR="00DD4779" w:rsidRPr="00DD4779" w:rsidRDefault="00DD4779" w:rsidP="00DD4779">
      <w:pPr>
        <w:rPr>
          <w:sz w:val="24"/>
          <w:szCs w:val="24"/>
          <w:lang w:val="fr-CA"/>
        </w:rPr>
      </w:pPr>
    </w:p>
    <w:p w14:paraId="284530D3" w14:textId="016EE5CC" w:rsidR="00DD4779" w:rsidRDefault="00DD4779" w:rsidP="00DD4779">
      <w:pPr>
        <w:rPr>
          <w:lang w:val="fr-CA"/>
        </w:rPr>
      </w:pPr>
    </w:p>
    <w:p w14:paraId="2DFD11ED" w14:textId="6490C412" w:rsidR="00DD4779" w:rsidRDefault="00DD4779" w:rsidP="00DD4779">
      <w:pPr>
        <w:pStyle w:val="Heading1"/>
        <w:rPr>
          <w:sz w:val="40"/>
          <w:szCs w:val="40"/>
          <w:lang w:val="fr-CA"/>
        </w:rPr>
      </w:pPr>
      <w:r>
        <w:rPr>
          <w:sz w:val="40"/>
          <w:szCs w:val="40"/>
          <w:lang w:val="fr-CA"/>
        </w:rPr>
        <w:t>Footer</w:t>
      </w:r>
      <w:r w:rsidRPr="00DD4779">
        <w:rPr>
          <w:sz w:val="40"/>
          <w:szCs w:val="40"/>
          <w:lang w:val="fr-CA"/>
        </w:rPr>
        <w:t> :</w:t>
      </w:r>
    </w:p>
    <w:p w14:paraId="20BEDCB4" w14:textId="5525AA06" w:rsidR="00DD4779" w:rsidRDefault="00DD4779" w:rsidP="00DD4779">
      <w:pPr>
        <w:rPr>
          <w:lang w:val="fr-CA"/>
        </w:rPr>
      </w:pPr>
    </w:p>
    <w:p w14:paraId="1672801B" w14:textId="3296F265" w:rsidR="00DD4779" w:rsidRDefault="00DD4779" w:rsidP="00C76891">
      <w:pPr>
        <w:rPr>
          <w:sz w:val="24"/>
          <w:szCs w:val="24"/>
          <w:lang w:val="fr-CA"/>
        </w:rPr>
      </w:pPr>
      <w:r>
        <w:rPr>
          <w:sz w:val="24"/>
          <w:szCs w:val="24"/>
          <w:lang w:val="fr-CA"/>
        </w:rPr>
        <w:t>Permet d’identifier la compagnie ou l’auteur du site web avec la License pour les droits d’auteur</w:t>
      </w:r>
    </w:p>
    <w:p w14:paraId="63DDE28F" w14:textId="77777777" w:rsidR="00C76891" w:rsidRPr="00C76891" w:rsidRDefault="00C76891" w:rsidP="00C76891">
      <w:pPr>
        <w:rPr>
          <w:sz w:val="24"/>
          <w:szCs w:val="24"/>
          <w:lang w:val="fr-CA"/>
        </w:rPr>
      </w:pPr>
    </w:p>
    <w:p w14:paraId="5C42739C" w14:textId="6B17002A" w:rsidR="00DD4779" w:rsidRPr="00DD4779" w:rsidRDefault="00DD4779" w:rsidP="00DD4779">
      <w:pPr>
        <w:pStyle w:val="Heading1"/>
        <w:rPr>
          <w:sz w:val="40"/>
          <w:szCs w:val="40"/>
          <w:lang w:val="fr-CA"/>
        </w:rPr>
      </w:pPr>
      <w:r w:rsidRPr="00DD4779">
        <w:rPr>
          <w:sz w:val="40"/>
          <w:szCs w:val="40"/>
          <w:lang w:val="fr-CA"/>
        </w:rPr>
        <w:t>Traduction :</w:t>
      </w:r>
    </w:p>
    <w:p w14:paraId="6C6E33EE" w14:textId="5ACB2839" w:rsidR="00DD4779" w:rsidRDefault="00DD4779" w:rsidP="00DD4779">
      <w:pPr>
        <w:rPr>
          <w:lang w:val="fr-CA"/>
        </w:rPr>
      </w:pPr>
    </w:p>
    <w:p w14:paraId="3ED2E8CD" w14:textId="6BDEF37A" w:rsidR="00DD4779" w:rsidRDefault="00DD4779" w:rsidP="00DD4779">
      <w:pPr>
        <w:rPr>
          <w:lang w:val="fr-CA"/>
        </w:rPr>
      </w:pPr>
      <w:r>
        <w:rPr>
          <w:lang w:val="fr-CA"/>
        </w:rPr>
        <w:t xml:space="preserve">La barre de navigation contient l’option de traduire de </w:t>
      </w:r>
      <w:r w:rsidRPr="00DD4779">
        <w:rPr>
          <w:b/>
          <w:bCs/>
          <w:lang w:val="fr-CA"/>
        </w:rPr>
        <w:t>Français</w:t>
      </w:r>
      <w:r>
        <w:rPr>
          <w:lang w:val="fr-CA"/>
        </w:rPr>
        <w:t xml:space="preserve"> à </w:t>
      </w:r>
      <w:r w:rsidR="0011017F">
        <w:rPr>
          <w:lang w:val="fr-CA"/>
        </w:rPr>
        <w:t>l’</w:t>
      </w:r>
      <w:r w:rsidRPr="00DD4779">
        <w:rPr>
          <w:b/>
          <w:bCs/>
          <w:lang w:val="fr-CA"/>
        </w:rPr>
        <w:t>Anglais</w:t>
      </w:r>
      <w:r>
        <w:rPr>
          <w:b/>
          <w:bCs/>
          <w:lang w:val="fr-CA"/>
        </w:rPr>
        <w:t xml:space="preserve">, </w:t>
      </w:r>
      <w:r>
        <w:rPr>
          <w:lang w:val="fr-CA"/>
        </w:rPr>
        <w:t>tout comme la section contact. Cette fonctionnalité est présente pour être sûr que le site peut être compris par un Anglophone ou un F</w:t>
      </w:r>
      <w:r w:rsidRPr="00DD4779">
        <w:rPr>
          <w:lang w:val="fr-CA"/>
        </w:rPr>
        <w:t>rancophone</w:t>
      </w:r>
      <w:r>
        <w:rPr>
          <w:lang w:val="fr-CA"/>
        </w:rPr>
        <w:t>.</w:t>
      </w:r>
    </w:p>
    <w:p w14:paraId="2D86DD55" w14:textId="29E5C113" w:rsidR="003F299D" w:rsidRDefault="003F299D" w:rsidP="00DD4779">
      <w:pPr>
        <w:rPr>
          <w:lang w:val="fr-CA"/>
        </w:rPr>
      </w:pPr>
    </w:p>
    <w:p w14:paraId="178996D1" w14:textId="4544DF10" w:rsidR="00DD4779" w:rsidRDefault="00DD4779" w:rsidP="00DD4779">
      <w:pPr>
        <w:rPr>
          <w:lang w:val="fr-CA"/>
        </w:rPr>
      </w:pPr>
    </w:p>
    <w:p w14:paraId="7E2E3742" w14:textId="4BFCD07A" w:rsidR="003F299D" w:rsidRDefault="003F299D" w:rsidP="003F299D">
      <w:pPr>
        <w:pStyle w:val="Heading1"/>
        <w:rPr>
          <w:lang w:val="fr-CA"/>
        </w:rPr>
      </w:pPr>
      <w:r>
        <w:rPr>
          <w:lang w:val="fr-CA"/>
        </w:rPr>
        <w:t>License :</w:t>
      </w:r>
    </w:p>
    <w:p w14:paraId="3CD6B575" w14:textId="083C019B" w:rsidR="003F299D" w:rsidRPr="003F299D" w:rsidRDefault="003F299D" w:rsidP="003F299D">
      <w:pPr>
        <w:rPr>
          <w:rFonts w:cstheme="minorHAnsi"/>
          <w:sz w:val="24"/>
          <w:szCs w:val="24"/>
          <w:lang w:val="fr-CA"/>
        </w:rPr>
      </w:pPr>
      <w:r>
        <w:rPr>
          <w:lang w:val="fr-CA"/>
        </w:rPr>
        <w:t>La License MIT a été utilisé</w:t>
      </w:r>
      <w:r w:rsidR="0011017F">
        <w:rPr>
          <w:lang w:val="fr-CA"/>
        </w:rPr>
        <w:t>e</w:t>
      </w:r>
      <w:r>
        <w:rPr>
          <w:lang w:val="fr-CA"/>
        </w:rPr>
        <w:t xml:space="preserve"> pour ce projet car c’est open source et ça me permet de partager mon code sous une License « </w:t>
      </w:r>
      <w:r w:rsidRPr="003F299D">
        <w:rPr>
          <w:rFonts w:ascii="Helvetica" w:hAnsi="Helvetica"/>
          <w:i/>
          <w:iCs/>
          <w:color w:val="5E6869"/>
          <w:sz w:val="27"/>
          <w:szCs w:val="27"/>
          <w:lang w:val="fr-CA"/>
        </w:rPr>
        <w:t>copyleft</w:t>
      </w:r>
      <w:r>
        <w:rPr>
          <w:rFonts w:ascii="Helvetica" w:hAnsi="Helvetica"/>
          <w:color w:val="5E6869"/>
          <w:sz w:val="27"/>
          <w:szCs w:val="27"/>
          <w:lang w:val="fr-CA"/>
        </w:rPr>
        <w:t xml:space="preserve"> » </w:t>
      </w:r>
      <w:r>
        <w:rPr>
          <w:lang w:val="fr-CA"/>
        </w:rPr>
        <w:t xml:space="preserve">sans forcer l’utilisateur d’exposer leur code propriétaire et </w:t>
      </w:r>
      <w:r w:rsidR="0011017F">
        <w:rPr>
          <w:lang w:val="fr-CA"/>
        </w:rPr>
        <w:t xml:space="preserve">elle est aussi </w:t>
      </w:r>
      <w:r w:rsidRPr="003F299D">
        <w:rPr>
          <w:i/>
          <w:iCs/>
          <w:lang w:val="fr-CA"/>
        </w:rPr>
        <w:t>‘</w:t>
      </w:r>
      <w:proofErr w:type="spellStart"/>
      <w:r w:rsidRPr="003F299D">
        <w:rPr>
          <w:i/>
          <w:iCs/>
          <w:lang w:val="fr-CA"/>
        </w:rPr>
        <w:t>Buisine</w:t>
      </w:r>
      <w:r w:rsidR="00C76891">
        <w:rPr>
          <w:i/>
          <w:iCs/>
          <w:lang w:val="fr-CA"/>
        </w:rPr>
        <w:t>s</w:t>
      </w:r>
      <w:r w:rsidRPr="003F299D">
        <w:rPr>
          <w:i/>
          <w:iCs/>
          <w:lang w:val="fr-CA"/>
        </w:rPr>
        <w:t>s</w:t>
      </w:r>
      <w:proofErr w:type="spellEnd"/>
      <w:r w:rsidRPr="003F299D">
        <w:rPr>
          <w:i/>
          <w:iCs/>
          <w:lang w:val="fr-CA"/>
        </w:rPr>
        <w:t xml:space="preserve"> </w:t>
      </w:r>
      <w:proofErr w:type="spellStart"/>
      <w:r w:rsidRPr="003F299D">
        <w:rPr>
          <w:i/>
          <w:iCs/>
          <w:lang w:val="fr-CA"/>
        </w:rPr>
        <w:t>friendly</w:t>
      </w:r>
      <w:proofErr w:type="spellEnd"/>
      <w:r w:rsidRPr="003F299D">
        <w:rPr>
          <w:i/>
          <w:iCs/>
          <w:lang w:val="fr-CA"/>
        </w:rPr>
        <w:t>’</w:t>
      </w:r>
      <w:r>
        <w:rPr>
          <w:lang w:val="fr-CA"/>
        </w:rPr>
        <w:t>.</w:t>
      </w:r>
    </w:p>
    <w:p w14:paraId="7BDEF51D" w14:textId="336E473B" w:rsidR="00DD4779" w:rsidRDefault="00DD4779" w:rsidP="00DD4779">
      <w:pPr>
        <w:rPr>
          <w:lang w:val="fr-CA"/>
        </w:rPr>
      </w:pPr>
    </w:p>
    <w:p w14:paraId="28AF7947" w14:textId="6ECC6046" w:rsidR="00DD4779" w:rsidRDefault="00DD4779" w:rsidP="00DD4779">
      <w:pPr>
        <w:rPr>
          <w:lang w:val="fr-CA"/>
        </w:rPr>
      </w:pPr>
    </w:p>
    <w:p w14:paraId="31964236" w14:textId="6C76D0EE" w:rsidR="00DD4779" w:rsidRDefault="00DD4779" w:rsidP="00DD4779">
      <w:pPr>
        <w:rPr>
          <w:lang w:val="fr-CA"/>
        </w:rPr>
      </w:pPr>
    </w:p>
    <w:p w14:paraId="253A26F6" w14:textId="77A4F4F8" w:rsidR="00DD4779" w:rsidRPr="00C76891" w:rsidRDefault="003F299D" w:rsidP="00DD4779">
      <w:pPr>
        <w:rPr>
          <w:sz w:val="32"/>
          <w:szCs w:val="32"/>
          <w:lang w:val="fr-CA"/>
        </w:rPr>
      </w:pPr>
      <w:r w:rsidRPr="00C76891">
        <w:rPr>
          <w:i/>
          <w:iCs/>
          <w:sz w:val="32"/>
          <w:szCs w:val="32"/>
          <w:lang w:val="fr-CA"/>
        </w:rPr>
        <w:t>Michael Lacroix</w:t>
      </w:r>
      <w:r w:rsidRPr="00DD4779">
        <w:rPr>
          <w:sz w:val="32"/>
          <w:szCs w:val="32"/>
          <w:lang w:val="fr-CA"/>
        </w:rPr>
        <w:t>, étudiant frontend group 1017</w:t>
      </w:r>
    </w:p>
    <w:sectPr w:rsidR="00DD4779" w:rsidRPr="00C76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hmer UI">
    <w:altName w:val="Khmer UI"/>
    <w:charset w:val="00"/>
    <w:family w:val="swiss"/>
    <w:pitch w:val="variable"/>
    <w:sig w:usb0="80000003" w:usb1="00000000" w:usb2="0001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50B7993"/>
    <w:multiLevelType w:val="hybridMultilevel"/>
    <w:tmpl w:val="9C70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79"/>
    <w:rsid w:val="0011017F"/>
    <w:rsid w:val="003F299D"/>
    <w:rsid w:val="00645252"/>
    <w:rsid w:val="006D3D74"/>
    <w:rsid w:val="0083569A"/>
    <w:rsid w:val="00A9204E"/>
    <w:rsid w:val="00C76891"/>
    <w:rsid w:val="00DD4779"/>
    <w:rsid w:val="00E7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ED6A0"/>
  <w15:chartTrackingRefBased/>
  <w15:docId w15:val="{415FC709-D1DD-448D-9E1B-49D5C506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D4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\AppData\Local\Microsoft\Office\16.0\DTS\en-US%7b02E48799-6E43-402D-8CE7-76BC28451B69%7d\%7bE7009BE8-9158-4DF8-A1EC-78146141635B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{E7009BE8-9158-4DF8-A1EC-78146141635B}tf02786999_win32</Template>
  <TotalTime>206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</dc:creator>
  <cp:keywords/>
  <dc:description/>
  <cp:lastModifiedBy>Michaël Lacroix</cp:lastModifiedBy>
  <cp:revision>4</cp:revision>
  <dcterms:created xsi:type="dcterms:W3CDTF">2021-02-27T20:12:00Z</dcterms:created>
  <dcterms:modified xsi:type="dcterms:W3CDTF">2021-03-01T02:58:00Z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